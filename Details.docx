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DE241" w14:textId="7E61764C" w:rsidR="004012BA" w:rsidRDefault="004012BA">
      <w:pPr>
        <w:rPr>
          <w:b/>
          <w:bCs/>
          <w:u w:val="single"/>
        </w:rPr>
      </w:pPr>
      <w:r>
        <w:rPr>
          <w:b/>
          <w:bCs/>
          <w:u w:val="single"/>
        </w:rPr>
        <w:t>FACULTY TABLE</w:t>
      </w:r>
    </w:p>
    <w:p w14:paraId="61A021F1" w14:textId="5CD3818D" w:rsidR="004012BA" w:rsidRDefault="004012BA">
      <w:pPr>
        <w:rPr>
          <w:b/>
          <w:bCs/>
          <w:u w:val="single"/>
        </w:rPr>
      </w:pPr>
      <w:r w:rsidRPr="004012BA">
        <w:rPr>
          <w:b/>
          <w:bCs/>
          <w:noProof/>
          <w:u w:val="single"/>
        </w:rPr>
        <w:drawing>
          <wp:inline distT="0" distB="0" distL="0" distR="0" wp14:anchorId="6AB29A4F" wp14:editId="1ECFCBCD">
            <wp:extent cx="5731510" cy="1372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4C46" w14:textId="0B1B0F47" w:rsidR="004012BA" w:rsidRDefault="004012BA" w:rsidP="004012BA">
      <w:pPr>
        <w:rPr>
          <w:b/>
          <w:bCs/>
          <w:color w:val="FF0000"/>
        </w:rPr>
      </w:pPr>
      <w:r>
        <w:rPr>
          <w:b/>
          <w:bCs/>
          <w:color w:val="FF0000"/>
        </w:rPr>
        <w:t>Note Dean is the Foreign key  .</w:t>
      </w:r>
    </w:p>
    <w:p w14:paraId="2825C33A" w14:textId="4FACFBC1" w:rsidR="009E04BE" w:rsidRDefault="009E04BE" w:rsidP="004012BA">
      <w:pPr>
        <w:rPr>
          <w:b/>
          <w:bCs/>
          <w:color w:val="FF0000"/>
        </w:rPr>
      </w:pPr>
      <w:r w:rsidRPr="009E04BE">
        <w:rPr>
          <w:b/>
          <w:bCs/>
          <w:noProof/>
          <w:color w:val="FF0000"/>
        </w:rPr>
        <w:drawing>
          <wp:inline distT="0" distB="0" distL="0" distR="0" wp14:anchorId="3A42F16E" wp14:editId="3534EC64">
            <wp:extent cx="4153260" cy="85351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B57A" w14:textId="77777777" w:rsidR="004012BA" w:rsidRDefault="004012BA">
      <w:pPr>
        <w:rPr>
          <w:b/>
          <w:bCs/>
          <w:u w:val="single"/>
        </w:rPr>
      </w:pPr>
    </w:p>
    <w:p w14:paraId="0F8C6F04" w14:textId="2783D474" w:rsidR="008B38A2" w:rsidRDefault="00766BB0">
      <w:pPr>
        <w:rPr>
          <w:b/>
          <w:bCs/>
          <w:u w:val="single"/>
        </w:rPr>
      </w:pPr>
      <w:r>
        <w:rPr>
          <w:b/>
          <w:bCs/>
          <w:u w:val="single"/>
        </w:rPr>
        <w:t>DEPARTMENT TABLE</w:t>
      </w:r>
    </w:p>
    <w:p w14:paraId="614393E8" w14:textId="5988EB37" w:rsidR="00766BB0" w:rsidRDefault="00DB1B22" w:rsidP="000D0EC2">
      <w:pPr>
        <w:rPr>
          <w:b/>
          <w:bCs/>
          <w:u w:val="single"/>
        </w:rPr>
      </w:pPr>
      <w:r w:rsidRPr="00DB1B22">
        <w:rPr>
          <w:b/>
          <w:bCs/>
          <w:noProof/>
          <w:u w:val="single"/>
        </w:rPr>
        <w:drawing>
          <wp:inline distT="0" distB="0" distL="0" distR="0" wp14:anchorId="74B47DB6" wp14:editId="4B479C10">
            <wp:extent cx="5608806" cy="146316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D4EB" w14:textId="6AB87309" w:rsidR="000D0EC2" w:rsidRDefault="000D0EC2" w:rsidP="000D0EC2">
      <w:pPr>
        <w:rPr>
          <w:b/>
          <w:bCs/>
          <w:color w:val="FF0000"/>
        </w:rPr>
      </w:pPr>
      <w:r>
        <w:rPr>
          <w:b/>
          <w:bCs/>
          <w:color w:val="FF0000"/>
        </w:rPr>
        <w:t>Note HOD is the Foreign</w:t>
      </w:r>
      <w:r w:rsidR="004012B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key of the lecturer table.</w:t>
      </w:r>
    </w:p>
    <w:p w14:paraId="23AFF5A0" w14:textId="1EE3584C" w:rsidR="000D0EC2" w:rsidRDefault="00DB1B22" w:rsidP="000D0EC2">
      <w:pPr>
        <w:rPr>
          <w:b/>
          <w:bCs/>
          <w:noProof/>
          <w:color w:val="FF0000"/>
        </w:rPr>
      </w:pPr>
      <w:r w:rsidRPr="00DB1B22">
        <w:rPr>
          <w:b/>
          <w:bCs/>
          <w:noProof/>
          <w:color w:val="FF0000"/>
        </w:rPr>
        <w:drawing>
          <wp:inline distT="0" distB="0" distL="0" distR="0" wp14:anchorId="5FB41F46" wp14:editId="533F77FB">
            <wp:extent cx="5731510" cy="10261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2A36" w14:textId="4AC321D9" w:rsidR="00AC69AA" w:rsidRPr="00AC69AA" w:rsidRDefault="00AC69AA" w:rsidP="00AC69AA"/>
    <w:p w14:paraId="2A92053D" w14:textId="4D2CE39E" w:rsidR="00AC69AA" w:rsidRDefault="00AC69AA" w:rsidP="00AC69AA">
      <w:pPr>
        <w:tabs>
          <w:tab w:val="left" w:pos="1860"/>
        </w:tabs>
        <w:rPr>
          <w:b/>
          <w:bCs/>
          <w:noProof/>
          <w:color w:val="000000" w:themeColor="text1"/>
          <w:u w:val="single"/>
        </w:rPr>
      </w:pPr>
      <w:r>
        <w:rPr>
          <w:b/>
          <w:bCs/>
          <w:noProof/>
          <w:color w:val="000000" w:themeColor="text1"/>
          <w:u w:val="single"/>
        </w:rPr>
        <w:t>ACADEMIC_STAFF TABLE</w:t>
      </w:r>
    </w:p>
    <w:p w14:paraId="4E251085" w14:textId="20B3B297" w:rsidR="00AB265B" w:rsidRDefault="00AB265B" w:rsidP="00AC69AA">
      <w:pPr>
        <w:tabs>
          <w:tab w:val="left" w:pos="1860"/>
        </w:tabs>
        <w:rPr>
          <w:b/>
          <w:bCs/>
          <w:noProof/>
          <w:color w:val="000000" w:themeColor="text1"/>
          <w:u w:val="single"/>
        </w:rPr>
      </w:pPr>
      <w:r w:rsidRPr="00AB265B">
        <w:rPr>
          <w:b/>
          <w:bCs/>
          <w:noProof/>
          <w:color w:val="000000" w:themeColor="text1"/>
          <w:u w:val="single"/>
        </w:rPr>
        <w:drawing>
          <wp:inline distT="0" distB="0" distL="0" distR="0" wp14:anchorId="3970BB6F" wp14:editId="7D116C94">
            <wp:extent cx="4138863" cy="12958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9695" cy="13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1975" w14:textId="77777777" w:rsidR="00366DA8" w:rsidRDefault="00366DA8" w:rsidP="00AC69AA">
      <w:pPr>
        <w:tabs>
          <w:tab w:val="left" w:pos="1860"/>
        </w:tabs>
        <w:rPr>
          <w:b/>
          <w:bCs/>
          <w:noProof/>
          <w:color w:val="000000" w:themeColor="text1"/>
          <w:u w:val="single"/>
        </w:rPr>
      </w:pPr>
    </w:p>
    <w:p w14:paraId="402960A3" w14:textId="540041C7" w:rsidR="00AC69AA" w:rsidRDefault="00AB265B" w:rsidP="00AC69AA">
      <w:pPr>
        <w:tabs>
          <w:tab w:val="left" w:pos="1860"/>
        </w:tabs>
        <w:rPr>
          <w:color w:val="000000" w:themeColor="text1"/>
          <w:u w:val="single"/>
        </w:rPr>
      </w:pPr>
      <w:r w:rsidRPr="00AB265B">
        <w:rPr>
          <w:color w:val="000000" w:themeColor="text1"/>
          <w:u w:val="single"/>
        </w:rPr>
        <w:drawing>
          <wp:inline distT="0" distB="0" distL="0" distR="0" wp14:anchorId="28E85040" wp14:editId="56549D82">
            <wp:extent cx="5731510" cy="15398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A515" w14:textId="717D1B70" w:rsidR="00AC69AA" w:rsidRDefault="00AC69AA" w:rsidP="00AC69AA">
      <w:pPr>
        <w:tabs>
          <w:tab w:val="left" w:pos="1860"/>
        </w:tabs>
        <w:rPr>
          <w:color w:val="000000" w:themeColor="text1"/>
          <w:u w:val="single"/>
        </w:rPr>
      </w:pPr>
    </w:p>
    <w:p w14:paraId="64A41D8C" w14:textId="070E6A71" w:rsidR="00BC39AC" w:rsidRDefault="00BC39AC" w:rsidP="00AC69AA">
      <w:pPr>
        <w:tabs>
          <w:tab w:val="left" w:pos="1860"/>
        </w:tabs>
        <w:rPr>
          <w:color w:val="000000" w:themeColor="text1"/>
          <w:u w:val="single"/>
        </w:rPr>
      </w:pPr>
    </w:p>
    <w:p w14:paraId="4F1617B7" w14:textId="732EF5E1" w:rsidR="00BC39AC" w:rsidRDefault="00BC39AC" w:rsidP="00AC69AA">
      <w:pPr>
        <w:tabs>
          <w:tab w:val="left" w:pos="1860"/>
        </w:tabs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LECTURER TABLE</w:t>
      </w:r>
    </w:p>
    <w:p w14:paraId="6B9BAD8D" w14:textId="4C50CB3F" w:rsidR="0059764E" w:rsidRDefault="0059764E" w:rsidP="00AC69AA">
      <w:pPr>
        <w:tabs>
          <w:tab w:val="left" w:pos="1860"/>
        </w:tabs>
        <w:rPr>
          <w:b/>
          <w:bCs/>
          <w:color w:val="000000" w:themeColor="text1"/>
          <w:u w:val="single"/>
        </w:rPr>
      </w:pPr>
    </w:p>
    <w:p w14:paraId="52921C75" w14:textId="22D89518" w:rsidR="0059764E" w:rsidRDefault="0059764E" w:rsidP="00AC69AA">
      <w:pPr>
        <w:tabs>
          <w:tab w:val="left" w:pos="1860"/>
        </w:tabs>
        <w:rPr>
          <w:b/>
          <w:bCs/>
          <w:color w:val="000000" w:themeColor="text1"/>
          <w:u w:val="single"/>
        </w:rPr>
      </w:pPr>
      <w:r w:rsidRPr="0059764E">
        <w:rPr>
          <w:b/>
          <w:bCs/>
          <w:color w:val="000000" w:themeColor="text1"/>
          <w:u w:val="single"/>
        </w:rPr>
        <w:drawing>
          <wp:inline distT="0" distB="0" distL="0" distR="0" wp14:anchorId="69DC8A6A" wp14:editId="4580AC6D">
            <wp:extent cx="5731510" cy="8274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E33A" w14:textId="5593E876" w:rsidR="00BC39AC" w:rsidRDefault="00366DA8" w:rsidP="00AC69AA">
      <w:pPr>
        <w:tabs>
          <w:tab w:val="left" w:pos="1860"/>
        </w:tabs>
        <w:rPr>
          <w:b/>
          <w:bCs/>
          <w:color w:val="000000" w:themeColor="text1"/>
          <w:u w:val="single"/>
        </w:rPr>
      </w:pPr>
      <w:r w:rsidRPr="00366DA8">
        <w:rPr>
          <w:b/>
          <w:bCs/>
          <w:color w:val="000000" w:themeColor="text1"/>
          <w:u w:val="single"/>
        </w:rPr>
        <w:drawing>
          <wp:inline distT="0" distB="0" distL="0" distR="0" wp14:anchorId="261DA62B" wp14:editId="19F12C9D">
            <wp:extent cx="2597150" cy="1689248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8554" cy="169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EDA7" w14:textId="10B19316" w:rsidR="00366DA8" w:rsidRDefault="00366DA8" w:rsidP="00366DA8">
      <w:pPr>
        <w:rPr>
          <w:b/>
          <w:bCs/>
          <w:color w:val="000000" w:themeColor="text1"/>
          <w:u w:val="single"/>
        </w:rPr>
      </w:pPr>
    </w:p>
    <w:p w14:paraId="07647AA1" w14:textId="28972A1E" w:rsidR="00366DA8" w:rsidRDefault="00366DA8" w:rsidP="00366DA8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DEAN TABLE</w:t>
      </w:r>
    </w:p>
    <w:p w14:paraId="4A379AAA" w14:textId="00028099" w:rsidR="00366DA8" w:rsidRDefault="009C0E71" w:rsidP="00366DA8">
      <w:r w:rsidRPr="009C0E71">
        <w:drawing>
          <wp:inline distT="0" distB="0" distL="0" distR="0" wp14:anchorId="6FAE9D15" wp14:editId="4FB22356">
            <wp:extent cx="5731510" cy="1206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25B3" w14:textId="2C3ADEAC" w:rsidR="009C0E71" w:rsidRDefault="009C0E71" w:rsidP="00366DA8">
      <w:r w:rsidRPr="009C0E71">
        <w:drawing>
          <wp:inline distT="0" distB="0" distL="0" distR="0" wp14:anchorId="32A6CB42" wp14:editId="43D0618B">
            <wp:extent cx="4153480" cy="933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49C5" w14:textId="2036BB5F" w:rsidR="009C0E71" w:rsidRDefault="009C0E71" w:rsidP="00366DA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DEMONSTRATOR TABLE</w:t>
      </w:r>
    </w:p>
    <w:p w14:paraId="6EBEE62E" w14:textId="644590BF" w:rsidR="009C0E71" w:rsidRPr="009C0E71" w:rsidRDefault="008E2CB3" w:rsidP="00366DA8">
      <w:pPr>
        <w:rPr>
          <w:b/>
          <w:bCs/>
          <w:u w:val="single"/>
        </w:rPr>
      </w:pPr>
      <w:r w:rsidRPr="008E2CB3">
        <w:rPr>
          <w:b/>
          <w:bCs/>
          <w:u w:val="single"/>
        </w:rPr>
        <w:drawing>
          <wp:inline distT="0" distB="0" distL="0" distR="0" wp14:anchorId="5BCED8CF" wp14:editId="5E0BE9CD">
            <wp:extent cx="5731510" cy="9886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E71" w:rsidRPr="009C0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91CAD" w14:textId="77777777" w:rsidR="00C56003" w:rsidRDefault="00C56003" w:rsidP="00AB265B">
      <w:pPr>
        <w:spacing w:after="0" w:line="240" w:lineRule="auto"/>
      </w:pPr>
      <w:r>
        <w:separator/>
      </w:r>
    </w:p>
  </w:endnote>
  <w:endnote w:type="continuationSeparator" w:id="0">
    <w:p w14:paraId="12B38887" w14:textId="77777777" w:rsidR="00C56003" w:rsidRDefault="00C56003" w:rsidP="00AB2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B48D4" w14:textId="77777777" w:rsidR="00C56003" w:rsidRDefault="00C56003" w:rsidP="00AB265B">
      <w:pPr>
        <w:spacing w:after="0" w:line="240" w:lineRule="auto"/>
      </w:pPr>
      <w:r>
        <w:separator/>
      </w:r>
    </w:p>
  </w:footnote>
  <w:footnote w:type="continuationSeparator" w:id="0">
    <w:p w14:paraId="39ECDFEB" w14:textId="77777777" w:rsidR="00C56003" w:rsidRDefault="00C56003" w:rsidP="00AB26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96"/>
    <w:rsid w:val="000D0EC2"/>
    <w:rsid w:val="00262D6E"/>
    <w:rsid w:val="00366DA8"/>
    <w:rsid w:val="004012BA"/>
    <w:rsid w:val="0059764E"/>
    <w:rsid w:val="00766BB0"/>
    <w:rsid w:val="007E7C01"/>
    <w:rsid w:val="008B1F96"/>
    <w:rsid w:val="008B38A2"/>
    <w:rsid w:val="008E2CB3"/>
    <w:rsid w:val="009C0E71"/>
    <w:rsid w:val="009E04BE"/>
    <w:rsid w:val="00AB265B"/>
    <w:rsid w:val="00AC69AA"/>
    <w:rsid w:val="00BC39AC"/>
    <w:rsid w:val="00C56003"/>
    <w:rsid w:val="00DB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8957"/>
  <w15:chartTrackingRefBased/>
  <w15:docId w15:val="{4D1643BA-6138-48D6-BEB5-7C398B78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65B"/>
  </w:style>
  <w:style w:type="paragraph" w:styleId="Footer">
    <w:name w:val="footer"/>
    <w:basedOn w:val="Normal"/>
    <w:link w:val="FooterChar"/>
    <w:uiPriority w:val="99"/>
    <w:unhideWhenUsed/>
    <w:rsid w:val="00AB2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 Ashok</dc:creator>
  <cp:keywords/>
  <dc:description/>
  <cp:lastModifiedBy>Umes Ashok</cp:lastModifiedBy>
  <cp:revision>5</cp:revision>
  <dcterms:created xsi:type="dcterms:W3CDTF">2025-10-18T05:05:00Z</dcterms:created>
  <dcterms:modified xsi:type="dcterms:W3CDTF">2025-10-18T12:50:00Z</dcterms:modified>
</cp:coreProperties>
</file>